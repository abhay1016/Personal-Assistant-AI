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D242" w14:textId="7258AABB" w:rsidR="00A9204E" w:rsidRPr="00DC0650" w:rsidRDefault="00DC0650" w:rsidP="00DC0650">
      <w:pPr>
        <w:jc w:val="center"/>
        <w:rPr>
          <w:sz w:val="96"/>
          <w:szCs w:val="96"/>
          <w:u w:val="single"/>
        </w:rPr>
      </w:pPr>
      <w:r w:rsidRPr="00DC0650">
        <w:rPr>
          <w:sz w:val="96"/>
          <w:szCs w:val="96"/>
          <w:u w:val="single"/>
        </w:rPr>
        <w:t>Result</w:t>
      </w:r>
    </w:p>
    <w:p w14:paraId="2C1B5592" w14:textId="77777777" w:rsidR="00DC0650" w:rsidRDefault="00DC0650" w:rsidP="00DC0650">
      <w:pPr>
        <w:jc w:val="center"/>
        <w:rPr>
          <w:sz w:val="72"/>
          <w:szCs w:val="72"/>
          <w:u w:val="single"/>
        </w:rPr>
      </w:pPr>
    </w:p>
    <w:p w14:paraId="54746864" w14:textId="58342FB6" w:rsidR="00DC0650" w:rsidRDefault="00DC0650" w:rsidP="00DC0650">
      <w:pPr>
        <w:rPr>
          <w:sz w:val="72"/>
          <w:szCs w:val="72"/>
        </w:rPr>
      </w:pPr>
      <w:r w:rsidRPr="00DC0650">
        <w:rPr>
          <w:sz w:val="72"/>
          <w:szCs w:val="72"/>
        </w:rPr>
        <w:t>Telegram Trigger</w:t>
      </w:r>
      <w:r>
        <w:rPr>
          <w:sz w:val="72"/>
          <w:szCs w:val="72"/>
        </w:rPr>
        <w:t>:</w:t>
      </w:r>
    </w:p>
    <w:p w14:paraId="4E114C02" w14:textId="77777777" w:rsidR="009C7B07" w:rsidRDefault="009C7B07" w:rsidP="00DC0650">
      <w:pPr>
        <w:rPr>
          <w:sz w:val="72"/>
          <w:szCs w:val="72"/>
        </w:rPr>
      </w:pPr>
      <w:r w:rsidRPr="009C7B07">
        <w:rPr>
          <w:sz w:val="72"/>
          <w:szCs w:val="72"/>
        </w:rPr>
        <w:drawing>
          <wp:inline distT="0" distB="0" distL="0" distR="0" wp14:anchorId="0D04784F" wp14:editId="598A3C50">
            <wp:extent cx="5943600" cy="2743200"/>
            <wp:effectExtent l="0" t="0" r="0" b="0"/>
            <wp:docPr id="13349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22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79" cy="2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481" w14:textId="77777777" w:rsidR="009C7B07" w:rsidRDefault="009C7B07" w:rsidP="00DC0650">
      <w:pPr>
        <w:rPr>
          <w:sz w:val="72"/>
          <w:szCs w:val="72"/>
        </w:rPr>
      </w:pPr>
    </w:p>
    <w:p w14:paraId="02FC46BB" w14:textId="23322769" w:rsidR="009C7B07" w:rsidRDefault="009C7B07" w:rsidP="00DC0650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561EB8D1" wp14:editId="7ADA027E">
            <wp:extent cx="5941489" cy="1134533"/>
            <wp:effectExtent l="0" t="0" r="2540" b="8890"/>
            <wp:docPr id="13293849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56" cy="11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DE" w14:textId="77777777" w:rsidR="009C7B07" w:rsidRDefault="009C7B07" w:rsidP="00DC0650">
      <w:pPr>
        <w:rPr>
          <w:sz w:val="72"/>
          <w:szCs w:val="72"/>
        </w:rPr>
      </w:pPr>
    </w:p>
    <w:p w14:paraId="1F3B5E82" w14:textId="3F3FA864" w:rsidR="009C7B07" w:rsidRDefault="009C7B07" w:rsidP="00DC0650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082BDAF3" wp14:editId="0D1C9A26">
            <wp:extent cx="5943600" cy="1329266"/>
            <wp:effectExtent l="0" t="0" r="0" b="4445"/>
            <wp:docPr id="4838131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41" cy="13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91B7" w14:textId="77777777" w:rsidR="00DC0650" w:rsidRDefault="00DC0650" w:rsidP="00DC0650">
      <w:pPr>
        <w:rPr>
          <w:noProof/>
        </w:rPr>
      </w:pPr>
      <w:r>
        <w:rPr>
          <w:sz w:val="72"/>
          <w:szCs w:val="72"/>
        </w:rPr>
        <w:lastRenderedPageBreak/>
        <w:t>Agents</w:t>
      </w:r>
      <w:r>
        <w:rPr>
          <w:noProof/>
        </w:rPr>
        <w:drawing>
          <wp:inline distT="0" distB="0" distL="0" distR="0" wp14:anchorId="0AD15107" wp14:editId="12C8BDA6">
            <wp:extent cx="6103620" cy="3337560"/>
            <wp:effectExtent l="0" t="0" r="0" b="0"/>
            <wp:docPr id="33842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34" cy="33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CF36" w14:textId="77777777" w:rsidR="00DC0650" w:rsidRDefault="00DC0650" w:rsidP="00DC0650">
      <w:pPr>
        <w:rPr>
          <w:noProof/>
        </w:rPr>
      </w:pPr>
    </w:p>
    <w:p w14:paraId="341364F5" w14:textId="6F1D23EB" w:rsidR="00DC0650" w:rsidRPr="00DC0650" w:rsidRDefault="00DC0650" w:rsidP="00DC0650">
      <w:pPr>
        <w:tabs>
          <w:tab w:val="left" w:pos="6660"/>
        </w:tabs>
        <w:rPr>
          <w:sz w:val="72"/>
          <w:szCs w:val="72"/>
        </w:rPr>
      </w:pPr>
      <w:r>
        <w:rPr>
          <w:noProof/>
        </w:rPr>
        <w:drawing>
          <wp:inline distT="0" distB="0" distL="0" distR="0" wp14:anchorId="26E6EC4A" wp14:editId="7FCE2ADC">
            <wp:extent cx="6146800" cy="3625850"/>
            <wp:effectExtent l="0" t="0" r="6350" b="0"/>
            <wp:docPr id="1144337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26" cy="36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F7E4" w14:textId="3875C3DA" w:rsidR="00DC0650" w:rsidRDefault="00DC0650" w:rsidP="00DC06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E74F39" wp14:editId="7BEC1B57">
            <wp:extent cx="5943600" cy="3614057"/>
            <wp:effectExtent l="0" t="0" r="0" b="5715"/>
            <wp:docPr id="1908752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36" cy="36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E1D36" wp14:editId="510187D8">
            <wp:extent cx="5943600" cy="4550229"/>
            <wp:effectExtent l="0" t="0" r="0" b="3175"/>
            <wp:docPr id="1943599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38" cy="45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39F0" w14:textId="3F62454A" w:rsidR="00DC0650" w:rsidRPr="00DC0650" w:rsidRDefault="00DC0650" w:rsidP="00DC06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744FDF" wp14:editId="69999EC3">
            <wp:extent cx="5943600" cy="5236029"/>
            <wp:effectExtent l="0" t="0" r="0" b="3175"/>
            <wp:docPr id="2109686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04" cy="52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650" w:rsidRPr="00DC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0407087">
    <w:abstractNumId w:val="19"/>
  </w:num>
  <w:num w:numId="2" w16cid:durableId="535241748">
    <w:abstractNumId w:val="12"/>
  </w:num>
  <w:num w:numId="3" w16cid:durableId="1965501707">
    <w:abstractNumId w:val="10"/>
  </w:num>
  <w:num w:numId="4" w16cid:durableId="288708708">
    <w:abstractNumId w:val="21"/>
  </w:num>
  <w:num w:numId="5" w16cid:durableId="2095274930">
    <w:abstractNumId w:val="13"/>
  </w:num>
  <w:num w:numId="6" w16cid:durableId="1991866916">
    <w:abstractNumId w:val="16"/>
  </w:num>
  <w:num w:numId="7" w16cid:durableId="1796488423">
    <w:abstractNumId w:val="18"/>
  </w:num>
  <w:num w:numId="8" w16cid:durableId="671298161">
    <w:abstractNumId w:val="9"/>
  </w:num>
  <w:num w:numId="9" w16cid:durableId="787969707">
    <w:abstractNumId w:val="7"/>
  </w:num>
  <w:num w:numId="10" w16cid:durableId="1071000941">
    <w:abstractNumId w:val="6"/>
  </w:num>
  <w:num w:numId="11" w16cid:durableId="978680928">
    <w:abstractNumId w:val="5"/>
  </w:num>
  <w:num w:numId="12" w16cid:durableId="804157880">
    <w:abstractNumId w:val="4"/>
  </w:num>
  <w:num w:numId="13" w16cid:durableId="673798054">
    <w:abstractNumId w:val="8"/>
  </w:num>
  <w:num w:numId="14" w16cid:durableId="812600764">
    <w:abstractNumId w:val="3"/>
  </w:num>
  <w:num w:numId="15" w16cid:durableId="498884584">
    <w:abstractNumId w:val="2"/>
  </w:num>
  <w:num w:numId="16" w16cid:durableId="1114401774">
    <w:abstractNumId w:val="1"/>
  </w:num>
  <w:num w:numId="17" w16cid:durableId="520703518">
    <w:abstractNumId w:val="0"/>
  </w:num>
  <w:num w:numId="18" w16cid:durableId="889538315">
    <w:abstractNumId w:val="14"/>
  </w:num>
  <w:num w:numId="19" w16cid:durableId="1271166117">
    <w:abstractNumId w:val="15"/>
  </w:num>
  <w:num w:numId="20" w16cid:durableId="603729123">
    <w:abstractNumId w:val="20"/>
  </w:num>
  <w:num w:numId="21" w16cid:durableId="219639808">
    <w:abstractNumId w:val="17"/>
  </w:num>
  <w:num w:numId="22" w16cid:durableId="1640450117">
    <w:abstractNumId w:val="11"/>
  </w:num>
  <w:num w:numId="23" w16cid:durableId="15314532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50"/>
    <w:rsid w:val="00645252"/>
    <w:rsid w:val="006D3D74"/>
    <w:rsid w:val="00711500"/>
    <w:rsid w:val="007D6273"/>
    <w:rsid w:val="0083569A"/>
    <w:rsid w:val="009C7B07"/>
    <w:rsid w:val="00A9204E"/>
    <w:rsid w:val="00D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1EBC"/>
  <w15:chartTrackingRefBased/>
  <w15:docId w15:val="{CAEAFC69-50DF-42C4-8F9A-90C455D5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Local\Microsoft\Office\16.0\DTS\en-IN%7bF16FF732-09A6-46BD-A3B0-C4C5F903D7CC%7d\%7b69121793-C9AF-4095-956C-47ED05581D4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{69121793-C9AF-4095-956C-47ED05581D46}tf02786999_win32</Template>
  <TotalTime>27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Krishna</dc:creator>
  <cp:keywords/>
  <dc:description/>
  <cp:lastModifiedBy>Abhay Krishna</cp:lastModifiedBy>
  <cp:revision>1</cp:revision>
  <dcterms:created xsi:type="dcterms:W3CDTF">2025-07-08T12:09:00Z</dcterms:created>
  <dcterms:modified xsi:type="dcterms:W3CDTF">2025-07-08T12:36:00Z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